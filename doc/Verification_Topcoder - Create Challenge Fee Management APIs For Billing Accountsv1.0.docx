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B22770" w:rsidRDefault="00484117" w:rsidP="00B758D3">
      <w:pPr>
        <w:jc w:val="center"/>
        <w:rPr>
          <w:b/>
          <w:bCs/>
          <w:color w:val="000000"/>
          <w:sz w:val="32"/>
          <w:szCs w:val="32"/>
        </w:rPr>
      </w:pPr>
      <w:r w:rsidRPr="00484117">
        <w:rPr>
          <w:b/>
          <w:bCs/>
          <w:color w:val="000000"/>
          <w:sz w:val="32"/>
          <w:szCs w:val="32"/>
        </w:rPr>
        <w:tab/>
      </w:r>
      <w:r w:rsidR="008036BA" w:rsidRPr="008036BA">
        <w:rPr>
          <w:b/>
          <w:bCs/>
          <w:color w:val="000000"/>
          <w:sz w:val="32"/>
          <w:szCs w:val="32"/>
        </w:rPr>
        <w:t>Topcoder - Create Challenge Fee Management APIs For Billing Accounts</w:t>
      </w:r>
      <w:r w:rsidRPr="00484117">
        <w:rPr>
          <w:b/>
          <w:bCs/>
          <w:color w:val="000000"/>
          <w:sz w:val="32"/>
          <w:szCs w:val="32"/>
        </w:rPr>
        <w:t xml:space="preserve"> v1.0</w:t>
      </w:r>
    </w:p>
    <w:p w:rsidR="00774E58" w:rsidRPr="00D42143" w:rsidRDefault="004C02EF" w:rsidP="00B758D3">
      <w:pPr>
        <w:jc w:val="center"/>
        <w:rPr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Verification</w:t>
      </w:r>
      <w:r w:rsidR="00774E58">
        <w:rPr>
          <w:b/>
          <w:bCs/>
          <w:color w:val="000000"/>
          <w:sz w:val="32"/>
          <w:szCs w:val="32"/>
        </w:rPr>
        <w:t xml:space="preserve"> Guide</w:t>
      </w: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481A12" w:rsidRDefault="005127E6" w:rsidP="002F5A6F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9F4535" w:rsidRDefault="009F4535" w:rsidP="00D42143">
      <w:pPr>
        <w:pStyle w:val="af3"/>
        <w:ind w:left="360" w:firstLineChars="0" w:firstLine="0"/>
        <w:rPr>
          <w:lang w:eastAsia="zh-CN"/>
        </w:rPr>
      </w:pPr>
    </w:p>
    <w:p w:rsidR="00696294" w:rsidRDefault="00696294" w:rsidP="00696294">
      <w:pPr>
        <w:pStyle w:val="af3"/>
        <w:ind w:left="360"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t>T</w:t>
      </w:r>
      <w:r>
        <w:rPr>
          <w:rFonts w:hint="eastAsia"/>
          <w:lang w:eastAsia="zh-CN"/>
        </w:rPr>
        <w:t>he setup process remains the same as the previous challenge.</w:t>
      </w:r>
    </w:p>
    <w:p w:rsidR="00696294" w:rsidRDefault="00696294" w:rsidP="00696294">
      <w:pPr>
        <w:pStyle w:val="af3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Please check the README.md for how to setup and start the billing account services.</w:t>
      </w:r>
    </w:p>
    <w:p w:rsidR="00696294" w:rsidRDefault="00696294" w:rsidP="00696294">
      <w:pPr>
        <w:pStyle w:val="af3"/>
        <w:ind w:left="360" w:firstLineChars="0" w:firstLine="0"/>
        <w:rPr>
          <w:lang w:eastAsia="zh-CN"/>
        </w:rPr>
      </w:pPr>
    </w:p>
    <w:p w:rsidR="00CC7929" w:rsidRDefault="00CC7929" w:rsidP="00CC7929">
      <w:pPr>
        <w:pStyle w:val="af3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For informix database, create the sequences:</w:t>
      </w:r>
    </w:p>
    <w:p w:rsidR="00CC7929" w:rsidRDefault="00CC7929" w:rsidP="00CC7929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tcs_catalog:id_sequences values('project_contest_fee_seq', 2000, 1, 0);</w:t>
      </w:r>
    </w:p>
    <w:p w:rsidR="00CC7929" w:rsidRDefault="00CC7929" w:rsidP="00CC7929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tcs_catalog:id_sequences values('project_contest_fee_percentage_seq', 2000, 1, 0);</w:t>
      </w:r>
    </w:p>
    <w:p w:rsidR="002F3677" w:rsidRDefault="002F3677" w:rsidP="00081E23">
      <w:pPr>
        <w:ind w:left="360"/>
        <w:rPr>
          <w:lang w:eastAsia="zh-CN"/>
        </w:rPr>
      </w:pPr>
    </w:p>
    <w:p w:rsidR="00E12A19" w:rsidRDefault="00E12A19" w:rsidP="00081E23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Import </w:t>
      </w:r>
      <w:r w:rsidRPr="00E12A19">
        <w:rPr>
          <w:lang w:eastAsia="zh-CN"/>
        </w:rPr>
        <w:t>billing-accounts_clients-env.postman_environment.json</w:t>
      </w:r>
      <w:r>
        <w:rPr>
          <w:rFonts w:hint="eastAsia"/>
          <w:lang w:eastAsia="zh-CN"/>
        </w:rPr>
        <w:t xml:space="preserve"> and </w:t>
      </w:r>
      <w:r w:rsidRPr="00E12A19">
        <w:rPr>
          <w:lang w:eastAsia="zh-CN"/>
        </w:rPr>
        <w:t>billing-accounts-and-clients.postman_collection.json</w:t>
      </w:r>
      <w:r>
        <w:rPr>
          <w:rFonts w:hint="eastAsia"/>
          <w:lang w:eastAsia="zh-CN"/>
        </w:rPr>
        <w:t xml:space="preserve">. Select the </w:t>
      </w:r>
      <w:r w:rsidRPr="00E12A19">
        <w:rPr>
          <w:lang w:eastAsia="zh-CN"/>
        </w:rPr>
        <w:t>billing-accounts_clients-env</w:t>
      </w:r>
      <w:r>
        <w:rPr>
          <w:rFonts w:hint="eastAsia"/>
          <w:lang w:eastAsia="zh-CN"/>
        </w:rPr>
        <w:t xml:space="preserve"> environment. </w:t>
      </w:r>
    </w:p>
    <w:p w:rsidR="00181DB4" w:rsidRDefault="005127E6" w:rsidP="00181DB4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845D08" w:rsidRDefault="001342A5" w:rsidP="00845D08">
      <w:pPr>
        <w:ind w:left="360"/>
        <w:rPr>
          <w:lang w:eastAsia="zh-CN"/>
        </w:rPr>
      </w:pPr>
      <w:r>
        <w:rPr>
          <w:rFonts w:hint="eastAsia"/>
          <w:lang w:eastAsia="zh-CN"/>
        </w:rPr>
        <w:t>Check the sub folder challenge-fees, and apis for test are in this sub folder.</w:t>
      </w:r>
    </w:p>
    <w:p w:rsidR="001342A5" w:rsidRDefault="008430B0" w:rsidP="00845D08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535170" cy="62179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D08" w:rsidRDefault="00845D08" w:rsidP="00845D08">
      <w:pPr>
        <w:rPr>
          <w:rFonts w:hint="eastAsia"/>
          <w:lang w:eastAsia="zh-CN"/>
        </w:rPr>
      </w:pPr>
    </w:p>
    <w:p w:rsidR="008430B0" w:rsidRDefault="008430B0" w:rsidP="00845D08">
      <w:pPr>
        <w:rPr>
          <w:lang w:eastAsia="zh-CN"/>
        </w:rPr>
      </w:pPr>
    </w:p>
    <w:p w:rsidR="00B167B2" w:rsidRDefault="00B167B2" w:rsidP="00845D08">
      <w:pPr>
        <w:rPr>
          <w:lang w:eastAsia="zh-CN"/>
        </w:rPr>
      </w:pPr>
      <w:r>
        <w:rPr>
          <w:rFonts w:hint="eastAsia"/>
          <w:lang w:eastAsia="zh-CN"/>
        </w:rPr>
        <w:t>Please check 'Create Billing Account' to create two billing accounts for tests</w:t>
      </w:r>
      <w:r w:rsidR="008430B0">
        <w:rPr>
          <w:rFonts w:hint="eastAsia"/>
          <w:lang w:eastAsia="zh-CN"/>
        </w:rPr>
        <w:t xml:space="preserve">, assume that you have two billing account ids created: </w:t>
      </w:r>
      <w:r w:rsidR="008430B0" w:rsidRPr="008430B0">
        <w:rPr>
          <w:lang w:eastAsia="zh-CN"/>
        </w:rPr>
        <w:t>800000</w:t>
      </w:r>
      <w:r w:rsidR="008430B0" w:rsidRPr="008430B0">
        <w:rPr>
          <w:rFonts w:hint="eastAsia"/>
          <w:lang w:eastAsia="zh-CN"/>
        </w:rPr>
        <w:t xml:space="preserve">15 and </w:t>
      </w:r>
      <w:r w:rsidR="008430B0" w:rsidRPr="008430B0">
        <w:rPr>
          <w:lang w:eastAsia="zh-CN"/>
        </w:rPr>
        <w:t>80000020</w:t>
      </w:r>
    </w:p>
    <w:p w:rsidR="00B167B2" w:rsidRDefault="00B167B2" w:rsidP="00845D08">
      <w:pPr>
        <w:rPr>
          <w:lang w:eastAsia="zh-CN"/>
        </w:rPr>
      </w:pPr>
    </w:p>
    <w:p w:rsidR="00B167B2" w:rsidRDefault="00B167B2" w:rsidP="00845D08">
      <w:pPr>
        <w:rPr>
          <w:lang w:eastAsia="zh-CN"/>
        </w:rPr>
      </w:pPr>
      <w:r w:rsidRPr="00B167B2">
        <w:rPr>
          <w:lang w:eastAsia="zh-CN"/>
        </w:rPr>
        <w:t>Create challenge fees challengeFixed=true</w:t>
      </w:r>
    </w:p>
    <w:p w:rsidR="00B167B2" w:rsidRDefault="008430B0" w:rsidP="00845D08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2805" cy="438150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B2" w:rsidRDefault="00B167B2" w:rsidP="00845D08">
      <w:pPr>
        <w:rPr>
          <w:lang w:eastAsia="zh-CN"/>
        </w:rPr>
      </w:pPr>
    </w:p>
    <w:p w:rsidR="00B167B2" w:rsidRDefault="00B167B2" w:rsidP="00845D08">
      <w:pPr>
        <w:rPr>
          <w:lang w:eastAsia="zh-CN"/>
        </w:rPr>
      </w:pPr>
      <w:r>
        <w:rPr>
          <w:rFonts w:hint="eastAsia"/>
          <w:lang w:eastAsia="zh-CN"/>
        </w:rPr>
        <w:t>Check the database:</w:t>
      </w:r>
    </w:p>
    <w:p w:rsidR="00B167B2" w:rsidRDefault="00B167B2" w:rsidP="00B167B2">
      <w:pPr>
        <w:rPr>
          <w:lang w:eastAsia="zh-CN"/>
        </w:rPr>
      </w:pPr>
      <w:r w:rsidRPr="00B167B2">
        <w:rPr>
          <w:lang w:eastAsia="zh-CN"/>
        </w:rPr>
        <w:t>select * from time_oltp:project_contest_fee where project_id=800000</w:t>
      </w:r>
      <w:r w:rsidR="008430B0">
        <w:rPr>
          <w:rFonts w:hint="eastAsia"/>
          <w:lang w:eastAsia="zh-CN"/>
        </w:rPr>
        <w:t>15</w:t>
      </w:r>
      <w:r w:rsidRPr="00B167B2">
        <w:rPr>
          <w:lang w:eastAsia="zh-CN"/>
        </w:rPr>
        <w:t>;</w:t>
      </w:r>
    </w:p>
    <w:p w:rsidR="00B167B2" w:rsidRDefault="008430B0" w:rsidP="00B167B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2805" cy="702310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B2" w:rsidRDefault="00B167B2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  <w:r w:rsidRPr="00B167B2">
        <w:rPr>
          <w:lang w:eastAsia="zh-CN"/>
        </w:rPr>
        <w:t>select * from time_oltp:project_contest_fee_percentage where project_id=800000</w:t>
      </w:r>
      <w:r w:rsidR="008430B0">
        <w:rPr>
          <w:rFonts w:hint="eastAsia"/>
          <w:lang w:eastAsia="zh-CN"/>
        </w:rPr>
        <w:t>15</w:t>
      </w:r>
      <w:r w:rsidRPr="00B167B2">
        <w:rPr>
          <w:lang w:eastAsia="zh-CN"/>
        </w:rPr>
        <w:t>;</w:t>
      </w:r>
    </w:p>
    <w:p w:rsidR="00B167B2" w:rsidRDefault="008430B0" w:rsidP="00B167B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2805" cy="54102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B2" w:rsidRDefault="00B167B2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  <w:r w:rsidRPr="00B167B2">
        <w:rPr>
          <w:lang w:eastAsia="zh-CN"/>
        </w:rPr>
        <w:t>Create challenge fees challengeFixed=false</w:t>
      </w:r>
    </w:p>
    <w:p w:rsidR="00B167B2" w:rsidRDefault="008430B0" w:rsidP="00B167B2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2805" cy="4505960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B2" w:rsidRDefault="00B167B2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  <w:r>
        <w:rPr>
          <w:lang w:eastAsia="zh-CN"/>
        </w:rPr>
        <w:t>select * from time_oltp:project_contest_fee where project_id=800000</w:t>
      </w:r>
      <w:r w:rsidR="007E615C">
        <w:rPr>
          <w:rFonts w:hint="eastAsia"/>
          <w:lang w:eastAsia="zh-CN"/>
        </w:rPr>
        <w:t>20</w:t>
      </w:r>
      <w:r>
        <w:rPr>
          <w:lang w:eastAsia="zh-CN"/>
        </w:rPr>
        <w:t>;</w:t>
      </w:r>
    </w:p>
    <w:p w:rsidR="001043BB" w:rsidRDefault="008430B0" w:rsidP="00B167B2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643890"/>
            <wp:effectExtent l="19050" t="0" r="381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0B0" w:rsidRDefault="008430B0" w:rsidP="00B167B2">
      <w:pPr>
        <w:rPr>
          <w:lang w:eastAsia="zh-CN"/>
        </w:rPr>
      </w:pPr>
    </w:p>
    <w:p w:rsidR="00B167B2" w:rsidRDefault="00B167B2" w:rsidP="00B167B2">
      <w:pPr>
        <w:rPr>
          <w:lang w:eastAsia="zh-CN"/>
        </w:rPr>
      </w:pPr>
      <w:r>
        <w:rPr>
          <w:lang w:eastAsia="zh-CN"/>
        </w:rPr>
        <w:t>select * from time_oltp:project_contest_fee_percentage where project_id=800000</w:t>
      </w:r>
      <w:r w:rsidR="007E615C">
        <w:rPr>
          <w:rFonts w:hint="eastAsia"/>
          <w:lang w:eastAsia="zh-CN"/>
        </w:rPr>
        <w:t>20</w:t>
      </w:r>
      <w:r>
        <w:rPr>
          <w:lang w:eastAsia="zh-CN"/>
        </w:rPr>
        <w:t>;</w:t>
      </w:r>
    </w:p>
    <w:p w:rsidR="001043BB" w:rsidRDefault="008430B0" w:rsidP="00B167B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585470"/>
            <wp:effectExtent l="19050" t="0" r="381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82" w:rsidRDefault="00AA2882" w:rsidP="00B167B2">
      <w:pPr>
        <w:rPr>
          <w:lang w:eastAsia="zh-CN"/>
        </w:rPr>
      </w:pPr>
    </w:p>
    <w:p w:rsidR="00AA2882" w:rsidRDefault="00AA2882" w:rsidP="00B167B2">
      <w:pPr>
        <w:rPr>
          <w:lang w:eastAsia="zh-CN"/>
        </w:rPr>
      </w:pPr>
    </w:p>
    <w:p w:rsidR="00AA2882" w:rsidRDefault="00AA2882" w:rsidP="00B167B2">
      <w:pPr>
        <w:rPr>
          <w:lang w:eastAsia="zh-CN"/>
        </w:rPr>
      </w:pPr>
      <w:r w:rsidRPr="00AA2882">
        <w:rPr>
          <w:lang w:eastAsia="zh-CN"/>
        </w:rPr>
        <w:t>Update challenge fees</w:t>
      </w:r>
      <w:r>
        <w:rPr>
          <w:rFonts w:hint="eastAsia"/>
          <w:lang w:eastAsia="zh-CN"/>
        </w:rPr>
        <w:t>:</w:t>
      </w:r>
    </w:p>
    <w:p w:rsidR="00AA2882" w:rsidRDefault="00AA2882" w:rsidP="00B167B2">
      <w:pPr>
        <w:rPr>
          <w:lang w:eastAsia="zh-CN"/>
        </w:rPr>
      </w:pPr>
      <w:r>
        <w:rPr>
          <w:rFonts w:hint="eastAsia"/>
          <w:lang w:eastAsia="zh-CN"/>
        </w:rPr>
        <w:t>The challenge fees</w:t>
      </w:r>
      <w:r w:rsidR="00B05F23">
        <w:rPr>
          <w:rFonts w:hint="eastAsia"/>
          <w:lang w:eastAsia="zh-CN"/>
        </w:rPr>
        <w:t xml:space="preserve"> ids</w:t>
      </w:r>
      <w:r w:rsidR="00354368">
        <w:rPr>
          <w:rFonts w:hint="eastAsia"/>
          <w:lang w:eastAsia="zh-CN"/>
        </w:rPr>
        <w:t>(20</w:t>
      </w:r>
      <w:r w:rsidR="007E615C">
        <w:rPr>
          <w:rFonts w:hint="eastAsia"/>
          <w:lang w:eastAsia="zh-CN"/>
        </w:rPr>
        <w:t>15 and 2016</w:t>
      </w:r>
      <w:r w:rsidR="00354368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 in the request body </w:t>
      </w:r>
      <w:r w:rsidR="007E615C">
        <w:rPr>
          <w:rFonts w:hint="eastAsia"/>
          <w:lang w:eastAsia="zh-CN"/>
        </w:rPr>
        <w:t>are</w:t>
      </w:r>
      <w:r>
        <w:rPr>
          <w:rFonts w:hint="eastAsia"/>
          <w:lang w:eastAsia="zh-CN"/>
        </w:rPr>
        <w:t xml:space="preserve"> the ones retu</w:t>
      </w:r>
      <w:r w:rsidR="007E615C">
        <w:rPr>
          <w:rFonts w:hint="eastAsia"/>
          <w:lang w:eastAsia="zh-CN"/>
        </w:rPr>
        <w:t>rned from the create operations</w:t>
      </w:r>
      <w:r>
        <w:rPr>
          <w:rFonts w:hint="eastAsia"/>
          <w:lang w:eastAsia="zh-CN"/>
        </w:rPr>
        <w:t>.</w:t>
      </w:r>
    </w:p>
    <w:p w:rsidR="00AA2882" w:rsidRDefault="007E615C" w:rsidP="00B167B2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3006725"/>
            <wp:effectExtent l="19050" t="0" r="381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5C" w:rsidRDefault="007E615C" w:rsidP="00B167B2">
      <w:pPr>
        <w:rPr>
          <w:rFonts w:hint="eastAsia"/>
          <w:lang w:eastAsia="zh-CN"/>
        </w:rPr>
      </w:pPr>
    </w:p>
    <w:p w:rsidR="007E615C" w:rsidRDefault="007E615C" w:rsidP="00B167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response should show that the challenge fee with id 2015 and 2016 are updated, and the id with 2018 should be removed.</w:t>
      </w:r>
    </w:p>
    <w:p w:rsidR="007E615C" w:rsidRDefault="007E615C" w:rsidP="00B167B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2805" cy="4447540"/>
            <wp:effectExtent l="1905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82" w:rsidRDefault="00AA2882" w:rsidP="00B167B2">
      <w:pPr>
        <w:rPr>
          <w:lang w:eastAsia="zh-CN"/>
        </w:rPr>
      </w:pPr>
    </w:p>
    <w:p w:rsidR="00AA2882" w:rsidRDefault="00AA2882" w:rsidP="00B167B2">
      <w:pPr>
        <w:rPr>
          <w:lang w:eastAsia="zh-CN"/>
        </w:rPr>
      </w:pPr>
      <w:r>
        <w:rPr>
          <w:rFonts w:hint="eastAsia"/>
          <w:lang w:eastAsia="zh-CN"/>
        </w:rPr>
        <w:t>Check the database:</w:t>
      </w:r>
    </w:p>
    <w:p w:rsidR="00AA2882" w:rsidRDefault="00AA2882" w:rsidP="00AA2882">
      <w:pPr>
        <w:rPr>
          <w:lang w:eastAsia="zh-CN"/>
        </w:rPr>
      </w:pPr>
      <w:r>
        <w:rPr>
          <w:lang w:eastAsia="zh-CN"/>
        </w:rPr>
        <w:lastRenderedPageBreak/>
        <w:t>select * from time_oltp:project_contest_fee where project_id=800000</w:t>
      </w:r>
      <w:r w:rsidR="007E615C">
        <w:rPr>
          <w:rFonts w:hint="eastAsia"/>
          <w:lang w:eastAsia="zh-CN"/>
        </w:rPr>
        <w:t>15</w:t>
      </w:r>
      <w:r>
        <w:rPr>
          <w:lang w:eastAsia="zh-CN"/>
        </w:rPr>
        <w:t>;</w:t>
      </w:r>
    </w:p>
    <w:p w:rsidR="002E7839" w:rsidRDefault="007E615C" w:rsidP="00AA288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2805" cy="482600"/>
            <wp:effectExtent l="19050" t="0" r="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82" w:rsidRDefault="00AA2882" w:rsidP="00AA2882">
      <w:pPr>
        <w:rPr>
          <w:lang w:eastAsia="zh-CN"/>
        </w:rPr>
      </w:pPr>
      <w:r>
        <w:rPr>
          <w:lang w:eastAsia="zh-CN"/>
        </w:rPr>
        <w:t>select * from time_oltp:project_contest_fee_percentage where project_id=800000</w:t>
      </w:r>
      <w:r w:rsidR="007E615C">
        <w:rPr>
          <w:rFonts w:hint="eastAsia"/>
          <w:lang w:eastAsia="zh-CN"/>
        </w:rPr>
        <w:t>15</w:t>
      </w:r>
      <w:r>
        <w:rPr>
          <w:lang w:eastAsia="zh-CN"/>
        </w:rPr>
        <w:t>;</w:t>
      </w:r>
    </w:p>
    <w:p w:rsidR="002E7839" w:rsidRDefault="007E615C" w:rsidP="00AA2882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2805" cy="511810"/>
            <wp:effectExtent l="19050" t="0" r="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82" w:rsidRDefault="00AA2882" w:rsidP="00AA2882">
      <w:pPr>
        <w:rPr>
          <w:lang w:eastAsia="zh-CN"/>
        </w:rPr>
      </w:pPr>
    </w:p>
    <w:p w:rsidR="00AA2882" w:rsidRDefault="00AA2882" w:rsidP="00B167B2">
      <w:pPr>
        <w:rPr>
          <w:lang w:eastAsia="zh-CN"/>
        </w:rPr>
      </w:pPr>
    </w:p>
    <w:p w:rsidR="00D40C0F" w:rsidRDefault="00D40C0F" w:rsidP="00B167B2">
      <w:pPr>
        <w:rPr>
          <w:lang w:eastAsia="zh-CN"/>
        </w:rPr>
      </w:pPr>
      <w:r w:rsidRPr="00D40C0F">
        <w:rPr>
          <w:lang w:eastAsia="zh-CN"/>
        </w:rPr>
        <w:t>Get challenge fees</w:t>
      </w:r>
      <w:r>
        <w:rPr>
          <w:rFonts w:hint="eastAsia"/>
          <w:lang w:eastAsia="zh-CN"/>
        </w:rPr>
        <w:br/>
      </w:r>
      <w:r w:rsidR="007E615C">
        <w:rPr>
          <w:noProof/>
          <w:lang w:eastAsia="zh-CN"/>
        </w:rPr>
        <w:drawing>
          <wp:inline distT="0" distB="0" distL="0" distR="0">
            <wp:extent cx="5939790" cy="4191635"/>
            <wp:effectExtent l="19050" t="0" r="381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C0F" w:rsidRDefault="00D40C0F" w:rsidP="00B167B2">
      <w:pPr>
        <w:rPr>
          <w:lang w:eastAsia="zh-CN"/>
        </w:rPr>
      </w:pPr>
    </w:p>
    <w:p w:rsidR="007E615C" w:rsidRDefault="007E615C" w:rsidP="00B167B2">
      <w:pPr>
        <w:rPr>
          <w:rFonts w:hint="eastAsia"/>
          <w:lang w:eastAsia="zh-CN"/>
        </w:rPr>
      </w:pPr>
    </w:p>
    <w:p w:rsidR="00F36985" w:rsidRPr="00845D08" w:rsidRDefault="00F36985" w:rsidP="00B167B2">
      <w:pPr>
        <w:rPr>
          <w:lang w:eastAsia="zh-CN"/>
        </w:rPr>
      </w:pPr>
      <w:r>
        <w:rPr>
          <w:rFonts w:hint="eastAsia"/>
          <w:lang w:eastAsia="zh-CN"/>
        </w:rPr>
        <w:t>For other apis, please check them in the same way.</w:t>
      </w:r>
    </w:p>
    <w:sectPr w:rsidR="00F36985" w:rsidRPr="00845D08" w:rsidSect="00BD6AA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536" w:rsidRDefault="006C6536">
      <w:pPr>
        <w:spacing w:line="240" w:lineRule="auto"/>
      </w:pPr>
      <w:r>
        <w:separator/>
      </w:r>
    </w:p>
  </w:endnote>
  <w:endnote w:type="continuationSeparator" w:id="1">
    <w:p w:rsidR="006C6536" w:rsidRDefault="006C6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79215B">
            <w:fldChar w:fldCharType="begin"/>
          </w:r>
          <w:r>
            <w:rPr>
              <w:rStyle w:val="a5"/>
            </w:rPr>
            <w:instrText xml:space="preserve"> PAGE </w:instrText>
          </w:r>
          <w:r w:rsidR="0079215B">
            <w:fldChar w:fldCharType="separate"/>
          </w:r>
          <w:r w:rsidR="007E615C">
            <w:rPr>
              <w:rStyle w:val="a5"/>
              <w:noProof/>
            </w:rPr>
            <w:t>7</w:t>
          </w:r>
          <w:r w:rsidR="0079215B">
            <w:fldChar w:fldCharType="end"/>
          </w:r>
          <w:r>
            <w:rPr>
              <w:rStyle w:val="a5"/>
            </w:rPr>
            <w:t xml:space="preserve"> of </w:t>
          </w:r>
          <w:r w:rsidR="0079215B">
            <w:fldChar w:fldCharType="begin"/>
          </w:r>
          <w:r>
            <w:rPr>
              <w:rStyle w:val="a5"/>
            </w:rPr>
            <w:instrText xml:space="preserve"> NUMPAGES </w:instrText>
          </w:r>
          <w:r w:rsidR="0079215B">
            <w:fldChar w:fldCharType="separate"/>
          </w:r>
          <w:r w:rsidR="007E615C">
            <w:rPr>
              <w:rStyle w:val="a5"/>
              <w:noProof/>
            </w:rPr>
            <w:t>7</w:t>
          </w:r>
          <w:r w:rsidR="0079215B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536" w:rsidRDefault="006C6536">
      <w:pPr>
        <w:spacing w:line="240" w:lineRule="auto"/>
      </w:pPr>
      <w:r>
        <w:separator/>
      </w:r>
    </w:p>
  </w:footnote>
  <w:footnote w:type="continuationSeparator" w:id="1">
    <w:p w:rsidR="006C6536" w:rsidRDefault="006C653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79215B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79215B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8"/>
  </w:num>
  <w:num w:numId="9">
    <w:abstractNumId w:val="29"/>
  </w:num>
  <w:num w:numId="10">
    <w:abstractNumId w:val="15"/>
  </w:num>
  <w:num w:numId="11">
    <w:abstractNumId w:val="25"/>
  </w:num>
  <w:num w:numId="12">
    <w:abstractNumId w:val="3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0"/>
  </w:num>
  <w:num w:numId="19">
    <w:abstractNumId w:val="4"/>
  </w:num>
  <w:num w:numId="20">
    <w:abstractNumId w:val="32"/>
  </w:num>
  <w:num w:numId="21">
    <w:abstractNumId w:val="30"/>
  </w:num>
  <w:num w:numId="22">
    <w:abstractNumId w:val="9"/>
  </w:num>
  <w:num w:numId="23">
    <w:abstractNumId w:val="12"/>
  </w:num>
  <w:num w:numId="24">
    <w:abstractNumId w:val="7"/>
  </w:num>
  <w:num w:numId="25">
    <w:abstractNumId w:val="33"/>
  </w:num>
  <w:num w:numId="26">
    <w:abstractNumId w:val="11"/>
  </w:num>
  <w:num w:numId="27">
    <w:abstractNumId w:val="19"/>
  </w:num>
  <w:num w:numId="28">
    <w:abstractNumId w:val="26"/>
  </w:num>
  <w:num w:numId="29">
    <w:abstractNumId w:val="6"/>
  </w:num>
  <w:num w:numId="30">
    <w:abstractNumId w:val="17"/>
  </w:num>
  <w:num w:numId="31">
    <w:abstractNumId w:val="27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3047"/>
    <w:rsid w:val="00004A2E"/>
    <w:rsid w:val="00005F61"/>
    <w:rsid w:val="000061E2"/>
    <w:rsid w:val="00007E84"/>
    <w:rsid w:val="00007FD6"/>
    <w:rsid w:val="00011ED9"/>
    <w:rsid w:val="000122EC"/>
    <w:rsid w:val="0001308A"/>
    <w:rsid w:val="000141A8"/>
    <w:rsid w:val="00016361"/>
    <w:rsid w:val="00017D81"/>
    <w:rsid w:val="0002037E"/>
    <w:rsid w:val="00021D89"/>
    <w:rsid w:val="000226EF"/>
    <w:rsid w:val="0002322D"/>
    <w:rsid w:val="00027413"/>
    <w:rsid w:val="000308F5"/>
    <w:rsid w:val="00031F75"/>
    <w:rsid w:val="00032784"/>
    <w:rsid w:val="0003288E"/>
    <w:rsid w:val="00033688"/>
    <w:rsid w:val="00033AE3"/>
    <w:rsid w:val="000411DA"/>
    <w:rsid w:val="00043B1D"/>
    <w:rsid w:val="00045EE3"/>
    <w:rsid w:val="000461CE"/>
    <w:rsid w:val="00050B37"/>
    <w:rsid w:val="00052745"/>
    <w:rsid w:val="000531D8"/>
    <w:rsid w:val="0005352E"/>
    <w:rsid w:val="00053D8D"/>
    <w:rsid w:val="000605F7"/>
    <w:rsid w:val="00060CDD"/>
    <w:rsid w:val="0006136A"/>
    <w:rsid w:val="0006176D"/>
    <w:rsid w:val="00062C6B"/>
    <w:rsid w:val="00062E28"/>
    <w:rsid w:val="00063324"/>
    <w:rsid w:val="0006552A"/>
    <w:rsid w:val="0006751D"/>
    <w:rsid w:val="0007034D"/>
    <w:rsid w:val="000721B9"/>
    <w:rsid w:val="000724E3"/>
    <w:rsid w:val="000761AE"/>
    <w:rsid w:val="00076328"/>
    <w:rsid w:val="00080950"/>
    <w:rsid w:val="00080CB0"/>
    <w:rsid w:val="00081E23"/>
    <w:rsid w:val="00083CEF"/>
    <w:rsid w:val="00084FA5"/>
    <w:rsid w:val="000876B4"/>
    <w:rsid w:val="00091C13"/>
    <w:rsid w:val="00092572"/>
    <w:rsid w:val="0009472D"/>
    <w:rsid w:val="000948E7"/>
    <w:rsid w:val="000A5F56"/>
    <w:rsid w:val="000A7F81"/>
    <w:rsid w:val="000B39B1"/>
    <w:rsid w:val="000B48B5"/>
    <w:rsid w:val="000C4CDD"/>
    <w:rsid w:val="000C52B4"/>
    <w:rsid w:val="000D07E0"/>
    <w:rsid w:val="000D187D"/>
    <w:rsid w:val="000D33FB"/>
    <w:rsid w:val="000D69C5"/>
    <w:rsid w:val="000E1E75"/>
    <w:rsid w:val="000E2EAE"/>
    <w:rsid w:val="000E37A4"/>
    <w:rsid w:val="000E380E"/>
    <w:rsid w:val="000E48E9"/>
    <w:rsid w:val="000F0518"/>
    <w:rsid w:val="000F0903"/>
    <w:rsid w:val="000F2D49"/>
    <w:rsid w:val="000F5A44"/>
    <w:rsid w:val="000F6643"/>
    <w:rsid w:val="000F7B52"/>
    <w:rsid w:val="001043BB"/>
    <w:rsid w:val="0010504B"/>
    <w:rsid w:val="00113B5A"/>
    <w:rsid w:val="001162A4"/>
    <w:rsid w:val="001167E6"/>
    <w:rsid w:val="001204A4"/>
    <w:rsid w:val="0012229F"/>
    <w:rsid w:val="001243AF"/>
    <w:rsid w:val="00125041"/>
    <w:rsid w:val="00125DC8"/>
    <w:rsid w:val="00127546"/>
    <w:rsid w:val="001305D2"/>
    <w:rsid w:val="001306B8"/>
    <w:rsid w:val="00134036"/>
    <w:rsid w:val="001342A5"/>
    <w:rsid w:val="001352C9"/>
    <w:rsid w:val="00137572"/>
    <w:rsid w:val="00140F6C"/>
    <w:rsid w:val="00142BFE"/>
    <w:rsid w:val="001438D1"/>
    <w:rsid w:val="001509A0"/>
    <w:rsid w:val="00151DE6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70529"/>
    <w:rsid w:val="001714BA"/>
    <w:rsid w:val="00172A27"/>
    <w:rsid w:val="0017443A"/>
    <w:rsid w:val="00176970"/>
    <w:rsid w:val="00176D6F"/>
    <w:rsid w:val="00177DCD"/>
    <w:rsid w:val="00180B4F"/>
    <w:rsid w:val="00181DB4"/>
    <w:rsid w:val="00182496"/>
    <w:rsid w:val="00182C36"/>
    <w:rsid w:val="00182EE2"/>
    <w:rsid w:val="00182FF2"/>
    <w:rsid w:val="00186D90"/>
    <w:rsid w:val="00190672"/>
    <w:rsid w:val="00190C64"/>
    <w:rsid w:val="0019137E"/>
    <w:rsid w:val="001917E7"/>
    <w:rsid w:val="00191BD9"/>
    <w:rsid w:val="00192058"/>
    <w:rsid w:val="001930C9"/>
    <w:rsid w:val="00194883"/>
    <w:rsid w:val="00195A69"/>
    <w:rsid w:val="00196F0F"/>
    <w:rsid w:val="001A48EC"/>
    <w:rsid w:val="001A5CF9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3035"/>
    <w:rsid w:val="001D0480"/>
    <w:rsid w:val="001D06FB"/>
    <w:rsid w:val="001D3F2F"/>
    <w:rsid w:val="001E07EA"/>
    <w:rsid w:val="001E33E6"/>
    <w:rsid w:val="001E4704"/>
    <w:rsid w:val="001F1AA6"/>
    <w:rsid w:val="001F1EF9"/>
    <w:rsid w:val="001F290F"/>
    <w:rsid w:val="001F2BC1"/>
    <w:rsid w:val="001F5C41"/>
    <w:rsid w:val="00200D8A"/>
    <w:rsid w:val="00202BAB"/>
    <w:rsid w:val="00214055"/>
    <w:rsid w:val="0021759D"/>
    <w:rsid w:val="00220746"/>
    <w:rsid w:val="0022355F"/>
    <w:rsid w:val="00224976"/>
    <w:rsid w:val="00225D80"/>
    <w:rsid w:val="0022749F"/>
    <w:rsid w:val="00233632"/>
    <w:rsid w:val="00235FE4"/>
    <w:rsid w:val="002367C5"/>
    <w:rsid w:val="00240AE3"/>
    <w:rsid w:val="00240E93"/>
    <w:rsid w:val="00241A6B"/>
    <w:rsid w:val="00241D6E"/>
    <w:rsid w:val="002421AE"/>
    <w:rsid w:val="0024365A"/>
    <w:rsid w:val="00244C7B"/>
    <w:rsid w:val="00244D64"/>
    <w:rsid w:val="0024637C"/>
    <w:rsid w:val="00247B6C"/>
    <w:rsid w:val="00247E14"/>
    <w:rsid w:val="00253F3D"/>
    <w:rsid w:val="00253F90"/>
    <w:rsid w:val="00254B97"/>
    <w:rsid w:val="002560F0"/>
    <w:rsid w:val="00257DD1"/>
    <w:rsid w:val="00260F92"/>
    <w:rsid w:val="002611FC"/>
    <w:rsid w:val="00263771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8247F"/>
    <w:rsid w:val="00282A8E"/>
    <w:rsid w:val="00283158"/>
    <w:rsid w:val="00283482"/>
    <w:rsid w:val="00284706"/>
    <w:rsid w:val="00284BBF"/>
    <w:rsid w:val="00286A89"/>
    <w:rsid w:val="002901E4"/>
    <w:rsid w:val="002904DA"/>
    <w:rsid w:val="00291EC6"/>
    <w:rsid w:val="00291F56"/>
    <w:rsid w:val="00294A46"/>
    <w:rsid w:val="00295105"/>
    <w:rsid w:val="002A0FDD"/>
    <w:rsid w:val="002A1603"/>
    <w:rsid w:val="002A50C1"/>
    <w:rsid w:val="002A6A31"/>
    <w:rsid w:val="002A6A77"/>
    <w:rsid w:val="002B1FDD"/>
    <w:rsid w:val="002B707B"/>
    <w:rsid w:val="002C3BC3"/>
    <w:rsid w:val="002C56DE"/>
    <w:rsid w:val="002C5E0F"/>
    <w:rsid w:val="002C672E"/>
    <w:rsid w:val="002D3637"/>
    <w:rsid w:val="002D5090"/>
    <w:rsid w:val="002D56EA"/>
    <w:rsid w:val="002D6FAC"/>
    <w:rsid w:val="002E039F"/>
    <w:rsid w:val="002E655B"/>
    <w:rsid w:val="002E71DB"/>
    <w:rsid w:val="002E7839"/>
    <w:rsid w:val="002F0B99"/>
    <w:rsid w:val="002F3139"/>
    <w:rsid w:val="002F3677"/>
    <w:rsid w:val="002F5A6F"/>
    <w:rsid w:val="0030277B"/>
    <w:rsid w:val="00304EDC"/>
    <w:rsid w:val="00312822"/>
    <w:rsid w:val="003137C2"/>
    <w:rsid w:val="00314A17"/>
    <w:rsid w:val="0031590E"/>
    <w:rsid w:val="00315E2E"/>
    <w:rsid w:val="00316F66"/>
    <w:rsid w:val="003171A9"/>
    <w:rsid w:val="00321463"/>
    <w:rsid w:val="00321FC0"/>
    <w:rsid w:val="003234A5"/>
    <w:rsid w:val="00324809"/>
    <w:rsid w:val="00324A11"/>
    <w:rsid w:val="00324BBD"/>
    <w:rsid w:val="003255B2"/>
    <w:rsid w:val="003327C4"/>
    <w:rsid w:val="003343F5"/>
    <w:rsid w:val="00343AEF"/>
    <w:rsid w:val="00346EB8"/>
    <w:rsid w:val="00346FFF"/>
    <w:rsid w:val="003506C8"/>
    <w:rsid w:val="00354368"/>
    <w:rsid w:val="00354729"/>
    <w:rsid w:val="00356276"/>
    <w:rsid w:val="0036351E"/>
    <w:rsid w:val="00365526"/>
    <w:rsid w:val="00370AB7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4413"/>
    <w:rsid w:val="003A2848"/>
    <w:rsid w:val="003A3447"/>
    <w:rsid w:val="003A3B55"/>
    <w:rsid w:val="003A4168"/>
    <w:rsid w:val="003A71F6"/>
    <w:rsid w:val="003B29EE"/>
    <w:rsid w:val="003B4D75"/>
    <w:rsid w:val="003B4D82"/>
    <w:rsid w:val="003C3D2D"/>
    <w:rsid w:val="003C63D3"/>
    <w:rsid w:val="003C6CD9"/>
    <w:rsid w:val="003C7AFC"/>
    <w:rsid w:val="003D1C6B"/>
    <w:rsid w:val="003D4476"/>
    <w:rsid w:val="003D5F3C"/>
    <w:rsid w:val="003D6CD2"/>
    <w:rsid w:val="003D7B04"/>
    <w:rsid w:val="003E26AC"/>
    <w:rsid w:val="003E6403"/>
    <w:rsid w:val="003F0509"/>
    <w:rsid w:val="003F3D8C"/>
    <w:rsid w:val="003F5793"/>
    <w:rsid w:val="00406197"/>
    <w:rsid w:val="004073F2"/>
    <w:rsid w:val="00410374"/>
    <w:rsid w:val="00411444"/>
    <w:rsid w:val="004115F4"/>
    <w:rsid w:val="0041184B"/>
    <w:rsid w:val="00411F3C"/>
    <w:rsid w:val="0041502C"/>
    <w:rsid w:val="00415470"/>
    <w:rsid w:val="00416D9F"/>
    <w:rsid w:val="00417EEA"/>
    <w:rsid w:val="00420D95"/>
    <w:rsid w:val="00423A42"/>
    <w:rsid w:val="004268DE"/>
    <w:rsid w:val="00431704"/>
    <w:rsid w:val="00431C3A"/>
    <w:rsid w:val="00432710"/>
    <w:rsid w:val="00432E22"/>
    <w:rsid w:val="00433A90"/>
    <w:rsid w:val="00441E21"/>
    <w:rsid w:val="0044209B"/>
    <w:rsid w:val="00442A56"/>
    <w:rsid w:val="00444D43"/>
    <w:rsid w:val="00445874"/>
    <w:rsid w:val="0044620B"/>
    <w:rsid w:val="0044630C"/>
    <w:rsid w:val="0044676F"/>
    <w:rsid w:val="0045133F"/>
    <w:rsid w:val="00453F25"/>
    <w:rsid w:val="00454572"/>
    <w:rsid w:val="00455350"/>
    <w:rsid w:val="004553D4"/>
    <w:rsid w:val="00455C18"/>
    <w:rsid w:val="00460F2B"/>
    <w:rsid w:val="004614AC"/>
    <w:rsid w:val="004627A5"/>
    <w:rsid w:val="00465EC5"/>
    <w:rsid w:val="00465FE3"/>
    <w:rsid w:val="00467597"/>
    <w:rsid w:val="00467DD9"/>
    <w:rsid w:val="00471F49"/>
    <w:rsid w:val="004724C8"/>
    <w:rsid w:val="00473BA9"/>
    <w:rsid w:val="004742CA"/>
    <w:rsid w:val="00476BA7"/>
    <w:rsid w:val="00477712"/>
    <w:rsid w:val="0047788D"/>
    <w:rsid w:val="00481A12"/>
    <w:rsid w:val="00482E70"/>
    <w:rsid w:val="00484117"/>
    <w:rsid w:val="004871AF"/>
    <w:rsid w:val="00487EC2"/>
    <w:rsid w:val="00493118"/>
    <w:rsid w:val="0049745A"/>
    <w:rsid w:val="00497829"/>
    <w:rsid w:val="004A012B"/>
    <w:rsid w:val="004A084B"/>
    <w:rsid w:val="004A12DD"/>
    <w:rsid w:val="004A41AA"/>
    <w:rsid w:val="004A4418"/>
    <w:rsid w:val="004A72D4"/>
    <w:rsid w:val="004B0AA4"/>
    <w:rsid w:val="004B454A"/>
    <w:rsid w:val="004B4EC0"/>
    <w:rsid w:val="004B5D5E"/>
    <w:rsid w:val="004C02EF"/>
    <w:rsid w:val="004C1282"/>
    <w:rsid w:val="004C1924"/>
    <w:rsid w:val="004C2416"/>
    <w:rsid w:val="004C2CCB"/>
    <w:rsid w:val="004C3DA8"/>
    <w:rsid w:val="004C3EC9"/>
    <w:rsid w:val="004C5315"/>
    <w:rsid w:val="004D430D"/>
    <w:rsid w:val="004D65EF"/>
    <w:rsid w:val="004D7975"/>
    <w:rsid w:val="004E012F"/>
    <w:rsid w:val="004E175A"/>
    <w:rsid w:val="004E17C1"/>
    <w:rsid w:val="004E1BE6"/>
    <w:rsid w:val="004E51EE"/>
    <w:rsid w:val="004E726A"/>
    <w:rsid w:val="004F19F7"/>
    <w:rsid w:val="004F36A3"/>
    <w:rsid w:val="004F39D3"/>
    <w:rsid w:val="004F4DE2"/>
    <w:rsid w:val="004F57FE"/>
    <w:rsid w:val="00501E9A"/>
    <w:rsid w:val="00504031"/>
    <w:rsid w:val="0050518D"/>
    <w:rsid w:val="00506D6E"/>
    <w:rsid w:val="0050701E"/>
    <w:rsid w:val="0050707E"/>
    <w:rsid w:val="00510A74"/>
    <w:rsid w:val="0051141B"/>
    <w:rsid w:val="005127E6"/>
    <w:rsid w:val="005208A1"/>
    <w:rsid w:val="005213EA"/>
    <w:rsid w:val="0052577E"/>
    <w:rsid w:val="00527ED3"/>
    <w:rsid w:val="0053152A"/>
    <w:rsid w:val="0053185D"/>
    <w:rsid w:val="005322E5"/>
    <w:rsid w:val="00532FEA"/>
    <w:rsid w:val="00533C3D"/>
    <w:rsid w:val="00536334"/>
    <w:rsid w:val="00540816"/>
    <w:rsid w:val="00540D93"/>
    <w:rsid w:val="00540F7D"/>
    <w:rsid w:val="00547278"/>
    <w:rsid w:val="00550D05"/>
    <w:rsid w:val="00553594"/>
    <w:rsid w:val="00553896"/>
    <w:rsid w:val="005543E1"/>
    <w:rsid w:val="00560F37"/>
    <w:rsid w:val="00561657"/>
    <w:rsid w:val="005653B6"/>
    <w:rsid w:val="00565576"/>
    <w:rsid w:val="005663DE"/>
    <w:rsid w:val="0056684D"/>
    <w:rsid w:val="005669F7"/>
    <w:rsid w:val="00567149"/>
    <w:rsid w:val="00570317"/>
    <w:rsid w:val="0057074E"/>
    <w:rsid w:val="00573D65"/>
    <w:rsid w:val="00577C2C"/>
    <w:rsid w:val="00580754"/>
    <w:rsid w:val="0058083D"/>
    <w:rsid w:val="00584128"/>
    <w:rsid w:val="00584F5D"/>
    <w:rsid w:val="00584FE2"/>
    <w:rsid w:val="0059049B"/>
    <w:rsid w:val="00590961"/>
    <w:rsid w:val="00590C9E"/>
    <w:rsid w:val="00592F42"/>
    <w:rsid w:val="00596EF0"/>
    <w:rsid w:val="0059754D"/>
    <w:rsid w:val="005A432B"/>
    <w:rsid w:val="005A66B9"/>
    <w:rsid w:val="005B0A53"/>
    <w:rsid w:val="005B1E04"/>
    <w:rsid w:val="005B32AC"/>
    <w:rsid w:val="005B4938"/>
    <w:rsid w:val="005B4B36"/>
    <w:rsid w:val="005B5923"/>
    <w:rsid w:val="005B7772"/>
    <w:rsid w:val="005B7DC6"/>
    <w:rsid w:val="005B7E59"/>
    <w:rsid w:val="005C05D9"/>
    <w:rsid w:val="005C1CF4"/>
    <w:rsid w:val="005C35F6"/>
    <w:rsid w:val="005D3427"/>
    <w:rsid w:val="005D71AA"/>
    <w:rsid w:val="005E0794"/>
    <w:rsid w:val="005E0BEB"/>
    <w:rsid w:val="005E1488"/>
    <w:rsid w:val="005E402B"/>
    <w:rsid w:val="005E41AB"/>
    <w:rsid w:val="005E4A82"/>
    <w:rsid w:val="005E4FFA"/>
    <w:rsid w:val="005E513E"/>
    <w:rsid w:val="005F2348"/>
    <w:rsid w:val="005F3765"/>
    <w:rsid w:val="005F5AB0"/>
    <w:rsid w:val="005F6509"/>
    <w:rsid w:val="005F7A29"/>
    <w:rsid w:val="00602CA0"/>
    <w:rsid w:val="006045A4"/>
    <w:rsid w:val="0060597E"/>
    <w:rsid w:val="0060609F"/>
    <w:rsid w:val="00606878"/>
    <w:rsid w:val="00612220"/>
    <w:rsid w:val="006124B5"/>
    <w:rsid w:val="006127B7"/>
    <w:rsid w:val="00612D41"/>
    <w:rsid w:val="00617211"/>
    <w:rsid w:val="00617B7E"/>
    <w:rsid w:val="00621021"/>
    <w:rsid w:val="00622F8C"/>
    <w:rsid w:val="00627EB2"/>
    <w:rsid w:val="006312FF"/>
    <w:rsid w:val="0063150A"/>
    <w:rsid w:val="0063272E"/>
    <w:rsid w:val="006355AD"/>
    <w:rsid w:val="0063569A"/>
    <w:rsid w:val="00635D2B"/>
    <w:rsid w:val="00635ECE"/>
    <w:rsid w:val="00635F7D"/>
    <w:rsid w:val="00636B37"/>
    <w:rsid w:val="006372A9"/>
    <w:rsid w:val="00640540"/>
    <w:rsid w:val="006409CA"/>
    <w:rsid w:val="006428F6"/>
    <w:rsid w:val="00644DCA"/>
    <w:rsid w:val="006514D3"/>
    <w:rsid w:val="0065204F"/>
    <w:rsid w:val="006531C0"/>
    <w:rsid w:val="00655DFC"/>
    <w:rsid w:val="00662AEA"/>
    <w:rsid w:val="0066521E"/>
    <w:rsid w:val="006666BD"/>
    <w:rsid w:val="00667627"/>
    <w:rsid w:val="006677A7"/>
    <w:rsid w:val="0067268C"/>
    <w:rsid w:val="006726D0"/>
    <w:rsid w:val="00674C44"/>
    <w:rsid w:val="006765D8"/>
    <w:rsid w:val="00684C04"/>
    <w:rsid w:val="00685FC0"/>
    <w:rsid w:val="00686094"/>
    <w:rsid w:val="00686188"/>
    <w:rsid w:val="00686410"/>
    <w:rsid w:val="00687EB8"/>
    <w:rsid w:val="00691471"/>
    <w:rsid w:val="00693F1E"/>
    <w:rsid w:val="00695178"/>
    <w:rsid w:val="00695624"/>
    <w:rsid w:val="00696294"/>
    <w:rsid w:val="006A25FD"/>
    <w:rsid w:val="006A61F8"/>
    <w:rsid w:val="006A63E5"/>
    <w:rsid w:val="006A7E03"/>
    <w:rsid w:val="006A7E70"/>
    <w:rsid w:val="006B01A6"/>
    <w:rsid w:val="006B03F1"/>
    <w:rsid w:val="006B28DE"/>
    <w:rsid w:val="006B3BAC"/>
    <w:rsid w:val="006B5085"/>
    <w:rsid w:val="006B57F1"/>
    <w:rsid w:val="006B6742"/>
    <w:rsid w:val="006B70AE"/>
    <w:rsid w:val="006B74E1"/>
    <w:rsid w:val="006C0F6C"/>
    <w:rsid w:val="006C12EF"/>
    <w:rsid w:val="006C29A9"/>
    <w:rsid w:val="006C6536"/>
    <w:rsid w:val="006D25D6"/>
    <w:rsid w:val="006D2D7C"/>
    <w:rsid w:val="006D5C2C"/>
    <w:rsid w:val="006D786A"/>
    <w:rsid w:val="006E2F6A"/>
    <w:rsid w:val="006E4C6D"/>
    <w:rsid w:val="006E7C12"/>
    <w:rsid w:val="006F2BE8"/>
    <w:rsid w:val="006F5C2C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83E"/>
    <w:rsid w:val="00712EDD"/>
    <w:rsid w:val="00713D28"/>
    <w:rsid w:val="0071488C"/>
    <w:rsid w:val="00715C3C"/>
    <w:rsid w:val="00716FDB"/>
    <w:rsid w:val="007170C8"/>
    <w:rsid w:val="00717EB2"/>
    <w:rsid w:val="0072376B"/>
    <w:rsid w:val="00725441"/>
    <w:rsid w:val="00726562"/>
    <w:rsid w:val="007271F1"/>
    <w:rsid w:val="007313CA"/>
    <w:rsid w:val="007316A6"/>
    <w:rsid w:val="00734AD0"/>
    <w:rsid w:val="00734C4B"/>
    <w:rsid w:val="0073564D"/>
    <w:rsid w:val="00735685"/>
    <w:rsid w:val="00736559"/>
    <w:rsid w:val="0074053B"/>
    <w:rsid w:val="0074146B"/>
    <w:rsid w:val="0075156A"/>
    <w:rsid w:val="007533E9"/>
    <w:rsid w:val="00754E2B"/>
    <w:rsid w:val="00762836"/>
    <w:rsid w:val="00767A5F"/>
    <w:rsid w:val="00772E9F"/>
    <w:rsid w:val="00774E58"/>
    <w:rsid w:val="007800BD"/>
    <w:rsid w:val="00780E30"/>
    <w:rsid w:val="00783126"/>
    <w:rsid w:val="00783C1B"/>
    <w:rsid w:val="00784207"/>
    <w:rsid w:val="007842BF"/>
    <w:rsid w:val="00791392"/>
    <w:rsid w:val="007917F0"/>
    <w:rsid w:val="0079215B"/>
    <w:rsid w:val="00793E5D"/>
    <w:rsid w:val="0079549C"/>
    <w:rsid w:val="007978D7"/>
    <w:rsid w:val="007A0922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C2279"/>
    <w:rsid w:val="007C4E49"/>
    <w:rsid w:val="007C62AB"/>
    <w:rsid w:val="007D4EB7"/>
    <w:rsid w:val="007D54EA"/>
    <w:rsid w:val="007D749A"/>
    <w:rsid w:val="007E10EF"/>
    <w:rsid w:val="007E3B2C"/>
    <w:rsid w:val="007E4DF4"/>
    <w:rsid w:val="007E615C"/>
    <w:rsid w:val="007E6570"/>
    <w:rsid w:val="007E6B5B"/>
    <w:rsid w:val="007E7697"/>
    <w:rsid w:val="007F0B4A"/>
    <w:rsid w:val="007F0D47"/>
    <w:rsid w:val="007F6C3D"/>
    <w:rsid w:val="007F79FE"/>
    <w:rsid w:val="008005D3"/>
    <w:rsid w:val="00802C1D"/>
    <w:rsid w:val="008036BA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6522"/>
    <w:rsid w:val="00827407"/>
    <w:rsid w:val="008279E9"/>
    <w:rsid w:val="00827AB1"/>
    <w:rsid w:val="0083060E"/>
    <w:rsid w:val="008311B1"/>
    <w:rsid w:val="00831A58"/>
    <w:rsid w:val="0083290E"/>
    <w:rsid w:val="00833CA6"/>
    <w:rsid w:val="00835B43"/>
    <w:rsid w:val="00841C57"/>
    <w:rsid w:val="00842640"/>
    <w:rsid w:val="008430B0"/>
    <w:rsid w:val="0084417D"/>
    <w:rsid w:val="0084521C"/>
    <w:rsid w:val="00845260"/>
    <w:rsid w:val="00845D08"/>
    <w:rsid w:val="00852816"/>
    <w:rsid w:val="00855FA3"/>
    <w:rsid w:val="0086294E"/>
    <w:rsid w:val="008664C8"/>
    <w:rsid w:val="00866B7A"/>
    <w:rsid w:val="00867D2C"/>
    <w:rsid w:val="0087475D"/>
    <w:rsid w:val="008758F3"/>
    <w:rsid w:val="008764DD"/>
    <w:rsid w:val="0088128C"/>
    <w:rsid w:val="008821B1"/>
    <w:rsid w:val="0088486B"/>
    <w:rsid w:val="0089319E"/>
    <w:rsid w:val="00893DB8"/>
    <w:rsid w:val="008A3277"/>
    <w:rsid w:val="008A3D95"/>
    <w:rsid w:val="008A583C"/>
    <w:rsid w:val="008A69D2"/>
    <w:rsid w:val="008A6A75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917"/>
    <w:rsid w:val="008D5B9C"/>
    <w:rsid w:val="008E004E"/>
    <w:rsid w:val="008E3CA6"/>
    <w:rsid w:val="008E4BF8"/>
    <w:rsid w:val="008F22DA"/>
    <w:rsid w:val="008F36E6"/>
    <w:rsid w:val="008F476A"/>
    <w:rsid w:val="008F6C71"/>
    <w:rsid w:val="008F7AD9"/>
    <w:rsid w:val="00902272"/>
    <w:rsid w:val="009025AF"/>
    <w:rsid w:val="00902EF4"/>
    <w:rsid w:val="0090317E"/>
    <w:rsid w:val="009051C0"/>
    <w:rsid w:val="009114DA"/>
    <w:rsid w:val="009116E7"/>
    <w:rsid w:val="00912798"/>
    <w:rsid w:val="00912B34"/>
    <w:rsid w:val="00916450"/>
    <w:rsid w:val="00920EAA"/>
    <w:rsid w:val="00921127"/>
    <w:rsid w:val="009306F8"/>
    <w:rsid w:val="00931C8E"/>
    <w:rsid w:val="00931F2A"/>
    <w:rsid w:val="009332CA"/>
    <w:rsid w:val="00937F16"/>
    <w:rsid w:val="00944D62"/>
    <w:rsid w:val="00947453"/>
    <w:rsid w:val="00950F95"/>
    <w:rsid w:val="00951205"/>
    <w:rsid w:val="00952BCA"/>
    <w:rsid w:val="0095379F"/>
    <w:rsid w:val="009553C6"/>
    <w:rsid w:val="0095748B"/>
    <w:rsid w:val="00962687"/>
    <w:rsid w:val="00963560"/>
    <w:rsid w:val="009648AB"/>
    <w:rsid w:val="00964FF9"/>
    <w:rsid w:val="00971FDC"/>
    <w:rsid w:val="00972150"/>
    <w:rsid w:val="00973304"/>
    <w:rsid w:val="009756C0"/>
    <w:rsid w:val="009800A4"/>
    <w:rsid w:val="009821C9"/>
    <w:rsid w:val="00982A45"/>
    <w:rsid w:val="009835B4"/>
    <w:rsid w:val="0098585C"/>
    <w:rsid w:val="00985B32"/>
    <w:rsid w:val="009916CE"/>
    <w:rsid w:val="009A6458"/>
    <w:rsid w:val="009A7A37"/>
    <w:rsid w:val="009B115D"/>
    <w:rsid w:val="009B5145"/>
    <w:rsid w:val="009B783E"/>
    <w:rsid w:val="009C174C"/>
    <w:rsid w:val="009C21D6"/>
    <w:rsid w:val="009C378D"/>
    <w:rsid w:val="009C37AF"/>
    <w:rsid w:val="009C514C"/>
    <w:rsid w:val="009C713E"/>
    <w:rsid w:val="009C7AA3"/>
    <w:rsid w:val="009D11B4"/>
    <w:rsid w:val="009D3771"/>
    <w:rsid w:val="009D62FB"/>
    <w:rsid w:val="009D708D"/>
    <w:rsid w:val="009E0FB0"/>
    <w:rsid w:val="009E351B"/>
    <w:rsid w:val="009E42D5"/>
    <w:rsid w:val="009E47EB"/>
    <w:rsid w:val="009E754D"/>
    <w:rsid w:val="009E7C34"/>
    <w:rsid w:val="009F007E"/>
    <w:rsid w:val="009F0957"/>
    <w:rsid w:val="009F2F07"/>
    <w:rsid w:val="009F4535"/>
    <w:rsid w:val="009F5EB1"/>
    <w:rsid w:val="00A00D10"/>
    <w:rsid w:val="00A040BA"/>
    <w:rsid w:val="00A07C47"/>
    <w:rsid w:val="00A14337"/>
    <w:rsid w:val="00A14B39"/>
    <w:rsid w:val="00A16855"/>
    <w:rsid w:val="00A17B0E"/>
    <w:rsid w:val="00A20E2D"/>
    <w:rsid w:val="00A220FC"/>
    <w:rsid w:val="00A2458D"/>
    <w:rsid w:val="00A27D86"/>
    <w:rsid w:val="00A33832"/>
    <w:rsid w:val="00A372BB"/>
    <w:rsid w:val="00A407CE"/>
    <w:rsid w:val="00A508B6"/>
    <w:rsid w:val="00A53E39"/>
    <w:rsid w:val="00A54ED8"/>
    <w:rsid w:val="00A55303"/>
    <w:rsid w:val="00A556AF"/>
    <w:rsid w:val="00A612C4"/>
    <w:rsid w:val="00A6421E"/>
    <w:rsid w:val="00A64CE8"/>
    <w:rsid w:val="00A65A49"/>
    <w:rsid w:val="00A709CB"/>
    <w:rsid w:val="00A72E8F"/>
    <w:rsid w:val="00A734F2"/>
    <w:rsid w:val="00A73D1E"/>
    <w:rsid w:val="00A7647A"/>
    <w:rsid w:val="00A76956"/>
    <w:rsid w:val="00A83F70"/>
    <w:rsid w:val="00A84222"/>
    <w:rsid w:val="00A85B02"/>
    <w:rsid w:val="00A923DD"/>
    <w:rsid w:val="00A92D52"/>
    <w:rsid w:val="00A92F9E"/>
    <w:rsid w:val="00A940E6"/>
    <w:rsid w:val="00A952AB"/>
    <w:rsid w:val="00A95ABD"/>
    <w:rsid w:val="00A97904"/>
    <w:rsid w:val="00AA0D72"/>
    <w:rsid w:val="00AA266E"/>
    <w:rsid w:val="00AA2882"/>
    <w:rsid w:val="00AB3F80"/>
    <w:rsid w:val="00AB4539"/>
    <w:rsid w:val="00AC1521"/>
    <w:rsid w:val="00AC23FD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7879"/>
    <w:rsid w:val="00AE0D8D"/>
    <w:rsid w:val="00AE1C17"/>
    <w:rsid w:val="00AE4383"/>
    <w:rsid w:val="00AE5BAD"/>
    <w:rsid w:val="00AE7494"/>
    <w:rsid w:val="00AF0B5C"/>
    <w:rsid w:val="00AF1459"/>
    <w:rsid w:val="00AF6DE4"/>
    <w:rsid w:val="00AF701E"/>
    <w:rsid w:val="00AF71AD"/>
    <w:rsid w:val="00B020AA"/>
    <w:rsid w:val="00B02384"/>
    <w:rsid w:val="00B05F23"/>
    <w:rsid w:val="00B06572"/>
    <w:rsid w:val="00B076F0"/>
    <w:rsid w:val="00B13AC6"/>
    <w:rsid w:val="00B167B2"/>
    <w:rsid w:val="00B16E63"/>
    <w:rsid w:val="00B17061"/>
    <w:rsid w:val="00B22770"/>
    <w:rsid w:val="00B2394E"/>
    <w:rsid w:val="00B25F10"/>
    <w:rsid w:val="00B34468"/>
    <w:rsid w:val="00B36EA5"/>
    <w:rsid w:val="00B37DEA"/>
    <w:rsid w:val="00B42798"/>
    <w:rsid w:val="00B455CB"/>
    <w:rsid w:val="00B45C6F"/>
    <w:rsid w:val="00B46970"/>
    <w:rsid w:val="00B50D6B"/>
    <w:rsid w:val="00B531B6"/>
    <w:rsid w:val="00B552F6"/>
    <w:rsid w:val="00B60A73"/>
    <w:rsid w:val="00B62407"/>
    <w:rsid w:val="00B640B0"/>
    <w:rsid w:val="00B644BB"/>
    <w:rsid w:val="00B65436"/>
    <w:rsid w:val="00B70958"/>
    <w:rsid w:val="00B727B2"/>
    <w:rsid w:val="00B72A64"/>
    <w:rsid w:val="00B758B4"/>
    <w:rsid w:val="00B758D3"/>
    <w:rsid w:val="00B80298"/>
    <w:rsid w:val="00B819DD"/>
    <w:rsid w:val="00B8314E"/>
    <w:rsid w:val="00B83775"/>
    <w:rsid w:val="00B83F85"/>
    <w:rsid w:val="00B85141"/>
    <w:rsid w:val="00B85982"/>
    <w:rsid w:val="00B86888"/>
    <w:rsid w:val="00B93EFA"/>
    <w:rsid w:val="00B9403E"/>
    <w:rsid w:val="00B9670A"/>
    <w:rsid w:val="00BA1835"/>
    <w:rsid w:val="00BA2409"/>
    <w:rsid w:val="00BA2F90"/>
    <w:rsid w:val="00BA330C"/>
    <w:rsid w:val="00BA6AF3"/>
    <w:rsid w:val="00BA74E7"/>
    <w:rsid w:val="00BB3785"/>
    <w:rsid w:val="00BB3E49"/>
    <w:rsid w:val="00BB3FEA"/>
    <w:rsid w:val="00BB47B1"/>
    <w:rsid w:val="00BB53DB"/>
    <w:rsid w:val="00BC2551"/>
    <w:rsid w:val="00BC28ED"/>
    <w:rsid w:val="00BC66AD"/>
    <w:rsid w:val="00BC6BAB"/>
    <w:rsid w:val="00BC7C46"/>
    <w:rsid w:val="00BD2E53"/>
    <w:rsid w:val="00BD33D0"/>
    <w:rsid w:val="00BD4216"/>
    <w:rsid w:val="00BD4928"/>
    <w:rsid w:val="00BD4DB2"/>
    <w:rsid w:val="00BD5536"/>
    <w:rsid w:val="00BD6AA6"/>
    <w:rsid w:val="00BE0993"/>
    <w:rsid w:val="00BE113E"/>
    <w:rsid w:val="00BE227E"/>
    <w:rsid w:val="00BE2D25"/>
    <w:rsid w:val="00BE3718"/>
    <w:rsid w:val="00BE4946"/>
    <w:rsid w:val="00BE6D1D"/>
    <w:rsid w:val="00BF035B"/>
    <w:rsid w:val="00BF14A0"/>
    <w:rsid w:val="00BF1B2C"/>
    <w:rsid w:val="00BF2DC5"/>
    <w:rsid w:val="00BF3881"/>
    <w:rsid w:val="00BF68F1"/>
    <w:rsid w:val="00C00407"/>
    <w:rsid w:val="00C10C4D"/>
    <w:rsid w:val="00C1141F"/>
    <w:rsid w:val="00C116FC"/>
    <w:rsid w:val="00C118C3"/>
    <w:rsid w:val="00C11C49"/>
    <w:rsid w:val="00C12117"/>
    <w:rsid w:val="00C12B69"/>
    <w:rsid w:val="00C15839"/>
    <w:rsid w:val="00C15DDC"/>
    <w:rsid w:val="00C210BD"/>
    <w:rsid w:val="00C220FC"/>
    <w:rsid w:val="00C335D0"/>
    <w:rsid w:val="00C3451E"/>
    <w:rsid w:val="00C40305"/>
    <w:rsid w:val="00C4091B"/>
    <w:rsid w:val="00C409A3"/>
    <w:rsid w:val="00C41209"/>
    <w:rsid w:val="00C42345"/>
    <w:rsid w:val="00C42C6E"/>
    <w:rsid w:val="00C43B62"/>
    <w:rsid w:val="00C516C5"/>
    <w:rsid w:val="00C544BC"/>
    <w:rsid w:val="00C56E1E"/>
    <w:rsid w:val="00C576A4"/>
    <w:rsid w:val="00C60717"/>
    <w:rsid w:val="00C60A7D"/>
    <w:rsid w:val="00C60FA3"/>
    <w:rsid w:val="00C63908"/>
    <w:rsid w:val="00C65108"/>
    <w:rsid w:val="00C714C1"/>
    <w:rsid w:val="00C7224B"/>
    <w:rsid w:val="00C72CA6"/>
    <w:rsid w:val="00C73252"/>
    <w:rsid w:val="00C74A5D"/>
    <w:rsid w:val="00C76832"/>
    <w:rsid w:val="00C76D77"/>
    <w:rsid w:val="00C800D6"/>
    <w:rsid w:val="00C8018B"/>
    <w:rsid w:val="00C810B6"/>
    <w:rsid w:val="00C83757"/>
    <w:rsid w:val="00C9349F"/>
    <w:rsid w:val="00C95506"/>
    <w:rsid w:val="00C955F8"/>
    <w:rsid w:val="00C96C4F"/>
    <w:rsid w:val="00CA2243"/>
    <w:rsid w:val="00CA22FF"/>
    <w:rsid w:val="00CA2630"/>
    <w:rsid w:val="00CB1EC4"/>
    <w:rsid w:val="00CB1EE1"/>
    <w:rsid w:val="00CB56F8"/>
    <w:rsid w:val="00CB665D"/>
    <w:rsid w:val="00CB7E0D"/>
    <w:rsid w:val="00CC67B7"/>
    <w:rsid w:val="00CC7929"/>
    <w:rsid w:val="00CC7A39"/>
    <w:rsid w:val="00CD18C1"/>
    <w:rsid w:val="00CD248D"/>
    <w:rsid w:val="00CD3FDC"/>
    <w:rsid w:val="00CD5DC1"/>
    <w:rsid w:val="00CD6F31"/>
    <w:rsid w:val="00CE0C1D"/>
    <w:rsid w:val="00CE1068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4FCC"/>
    <w:rsid w:val="00CF60C6"/>
    <w:rsid w:val="00CF691D"/>
    <w:rsid w:val="00CF7247"/>
    <w:rsid w:val="00CF72C1"/>
    <w:rsid w:val="00CF74C4"/>
    <w:rsid w:val="00D054B9"/>
    <w:rsid w:val="00D10769"/>
    <w:rsid w:val="00D1187D"/>
    <w:rsid w:val="00D1249B"/>
    <w:rsid w:val="00D14DC1"/>
    <w:rsid w:val="00D16651"/>
    <w:rsid w:val="00D23E06"/>
    <w:rsid w:val="00D25165"/>
    <w:rsid w:val="00D319D5"/>
    <w:rsid w:val="00D33D58"/>
    <w:rsid w:val="00D35698"/>
    <w:rsid w:val="00D376BD"/>
    <w:rsid w:val="00D37BAE"/>
    <w:rsid w:val="00D402DA"/>
    <w:rsid w:val="00D40C0F"/>
    <w:rsid w:val="00D4118B"/>
    <w:rsid w:val="00D42143"/>
    <w:rsid w:val="00D4375C"/>
    <w:rsid w:val="00D458FB"/>
    <w:rsid w:val="00D45AEC"/>
    <w:rsid w:val="00D45D52"/>
    <w:rsid w:val="00D46D42"/>
    <w:rsid w:val="00D53330"/>
    <w:rsid w:val="00D545ED"/>
    <w:rsid w:val="00D60720"/>
    <w:rsid w:val="00D67A82"/>
    <w:rsid w:val="00D67F89"/>
    <w:rsid w:val="00D70B07"/>
    <w:rsid w:val="00D736FA"/>
    <w:rsid w:val="00D76F4E"/>
    <w:rsid w:val="00D8188A"/>
    <w:rsid w:val="00D81EC9"/>
    <w:rsid w:val="00D84F42"/>
    <w:rsid w:val="00D8563B"/>
    <w:rsid w:val="00D85D05"/>
    <w:rsid w:val="00D907D1"/>
    <w:rsid w:val="00D96486"/>
    <w:rsid w:val="00D97CB7"/>
    <w:rsid w:val="00D97E99"/>
    <w:rsid w:val="00DA22FD"/>
    <w:rsid w:val="00DA248F"/>
    <w:rsid w:val="00DA2EE8"/>
    <w:rsid w:val="00DA7945"/>
    <w:rsid w:val="00DB0850"/>
    <w:rsid w:val="00DB0AC0"/>
    <w:rsid w:val="00DB2F6F"/>
    <w:rsid w:val="00DB3B1C"/>
    <w:rsid w:val="00DB5F1F"/>
    <w:rsid w:val="00DB7646"/>
    <w:rsid w:val="00DC10D4"/>
    <w:rsid w:val="00DC4E35"/>
    <w:rsid w:val="00DC6B8D"/>
    <w:rsid w:val="00DD0138"/>
    <w:rsid w:val="00DD1247"/>
    <w:rsid w:val="00DD1638"/>
    <w:rsid w:val="00DD21BA"/>
    <w:rsid w:val="00DD4761"/>
    <w:rsid w:val="00DD4CDE"/>
    <w:rsid w:val="00DD6654"/>
    <w:rsid w:val="00DD69AB"/>
    <w:rsid w:val="00DD7825"/>
    <w:rsid w:val="00DE0687"/>
    <w:rsid w:val="00DE639C"/>
    <w:rsid w:val="00DE6EB8"/>
    <w:rsid w:val="00DE7F32"/>
    <w:rsid w:val="00DF0DBC"/>
    <w:rsid w:val="00DF0E69"/>
    <w:rsid w:val="00DF2D78"/>
    <w:rsid w:val="00DF42E4"/>
    <w:rsid w:val="00DF497F"/>
    <w:rsid w:val="00DF6F3C"/>
    <w:rsid w:val="00DF71B6"/>
    <w:rsid w:val="00E058B3"/>
    <w:rsid w:val="00E058BC"/>
    <w:rsid w:val="00E0752C"/>
    <w:rsid w:val="00E07B43"/>
    <w:rsid w:val="00E07E11"/>
    <w:rsid w:val="00E104A8"/>
    <w:rsid w:val="00E12A19"/>
    <w:rsid w:val="00E17185"/>
    <w:rsid w:val="00E23A37"/>
    <w:rsid w:val="00E23C95"/>
    <w:rsid w:val="00E25CB0"/>
    <w:rsid w:val="00E267C2"/>
    <w:rsid w:val="00E30E70"/>
    <w:rsid w:val="00E32D03"/>
    <w:rsid w:val="00E330D8"/>
    <w:rsid w:val="00E3388F"/>
    <w:rsid w:val="00E37D5B"/>
    <w:rsid w:val="00E37F3A"/>
    <w:rsid w:val="00E41D45"/>
    <w:rsid w:val="00E4219A"/>
    <w:rsid w:val="00E46F29"/>
    <w:rsid w:val="00E52C5A"/>
    <w:rsid w:val="00E6560A"/>
    <w:rsid w:val="00E668D1"/>
    <w:rsid w:val="00E70051"/>
    <w:rsid w:val="00E707AB"/>
    <w:rsid w:val="00E70DA1"/>
    <w:rsid w:val="00E70E23"/>
    <w:rsid w:val="00E72569"/>
    <w:rsid w:val="00E7310A"/>
    <w:rsid w:val="00E73599"/>
    <w:rsid w:val="00E75097"/>
    <w:rsid w:val="00E7527D"/>
    <w:rsid w:val="00E75774"/>
    <w:rsid w:val="00E757EC"/>
    <w:rsid w:val="00E7760F"/>
    <w:rsid w:val="00E77C94"/>
    <w:rsid w:val="00E80973"/>
    <w:rsid w:val="00E85E97"/>
    <w:rsid w:val="00E86304"/>
    <w:rsid w:val="00E86AA4"/>
    <w:rsid w:val="00E87CD2"/>
    <w:rsid w:val="00E903ED"/>
    <w:rsid w:val="00E90AC0"/>
    <w:rsid w:val="00E91685"/>
    <w:rsid w:val="00E91923"/>
    <w:rsid w:val="00E92848"/>
    <w:rsid w:val="00E940E6"/>
    <w:rsid w:val="00E95EB5"/>
    <w:rsid w:val="00EA13A1"/>
    <w:rsid w:val="00EA18B5"/>
    <w:rsid w:val="00EA620C"/>
    <w:rsid w:val="00EB14D8"/>
    <w:rsid w:val="00EB1910"/>
    <w:rsid w:val="00EB1D4E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D021A"/>
    <w:rsid w:val="00ED1434"/>
    <w:rsid w:val="00ED2BBC"/>
    <w:rsid w:val="00ED4F29"/>
    <w:rsid w:val="00ED6A99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7212"/>
    <w:rsid w:val="00EF285A"/>
    <w:rsid w:val="00EF4235"/>
    <w:rsid w:val="00EF70F6"/>
    <w:rsid w:val="00EF7A09"/>
    <w:rsid w:val="00F00C38"/>
    <w:rsid w:val="00F01D12"/>
    <w:rsid w:val="00F03FFD"/>
    <w:rsid w:val="00F0644D"/>
    <w:rsid w:val="00F0676F"/>
    <w:rsid w:val="00F1061E"/>
    <w:rsid w:val="00F110CE"/>
    <w:rsid w:val="00F135DE"/>
    <w:rsid w:val="00F13775"/>
    <w:rsid w:val="00F14040"/>
    <w:rsid w:val="00F21EEA"/>
    <w:rsid w:val="00F22441"/>
    <w:rsid w:val="00F2415C"/>
    <w:rsid w:val="00F24B0F"/>
    <w:rsid w:val="00F308AB"/>
    <w:rsid w:val="00F30967"/>
    <w:rsid w:val="00F30A78"/>
    <w:rsid w:val="00F30EB0"/>
    <w:rsid w:val="00F32401"/>
    <w:rsid w:val="00F3347A"/>
    <w:rsid w:val="00F35AB1"/>
    <w:rsid w:val="00F361F8"/>
    <w:rsid w:val="00F36985"/>
    <w:rsid w:val="00F36B3D"/>
    <w:rsid w:val="00F47330"/>
    <w:rsid w:val="00F507D3"/>
    <w:rsid w:val="00F53E50"/>
    <w:rsid w:val="00F54273"/>
    <w:rsid w:val="00F55CB6"/>
    <w:rsid w:val="00F55F24"/>
    <w:rsid w:val="00F5723A"/>
    <w:rsid w:val="00F63ED0"/>
    <w:rsid w:val="00F71ECF"/>
    <w:rsid w:val="00F7509E"/>
    <w:rsid w:val="00F763D5"/>
    <w:rsid w:val="00F77A25"/>
    <w:rsid w:val="00F77F4C"/>
    <w:rsid w:val="00F80542"/>
    <w:rsid w:val="00F80955"/>
    <w:rsid w:val="00F80B5A"/>
    <w:rsid w:val="00F82F15"/>
    <w:rsid w:val="00F86033"/>
    <w:rsid w:val="00F92CDD"/>
    <w:rsid w:val="00F96C24"/>
    <w:rsid w:val="00FA1415"/>
    <w:rsid w:val="00FA22C9"/>
    <w:rsid w:val="00FA392C"/>
    <w:rsid w:val="00FA7050"/>
    <w:rsid w:val="00FA7223"/>
    <w:rsid w:val="00FA7377"/>
    <w:rsid w:val="00FB086E"/>
    <w:rsid w:val="00FB331C"/>
    <w:rsid w:val="00FB3D15"/>
    <w:rsid w:val="00FB4B79"/>
    <w:rsid w:val="00FB6263"/>
    <w:rsid w:val="00FB6932"/>
    <w:rsid w:val="00FC165F"/>
    <w:rsid w:val="00FC2E74"/>
    <w:rsid w:val="00FC6CCE"/>
    <w:rsid w:val="00FD0343"/>
    <w:rsid w:val="00FE1118"/>
    <w:rsid w:val="00FE1717"/>
    <w:rsid w:val="00FE2574"/>
    <w:rsid w:val="00FE3916"/>
    <w:rsid w:val="00FE3ED7"/>
    <w:rsid w:val="00FE6920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7</Pages>
  <Words>276</Words>
  <Characters>1574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1847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298</cp:revision>
  <cp:lastPrinted>2013-05-03T21:40:00Z</cp:lastPrinted>
  <dcterms:created xsi:type="dcterms:W3CDTF">2016-06-08T03:01:00Z</dcterms:created>
  <dcterms:modified xsi:type="dcterms:W3CDTF">2017-09-20T13:34:00Z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